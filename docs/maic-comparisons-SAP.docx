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"/>
        <w:tag w:val=""/>
        <w:id w:val="25680693"/>
        <w:placeholder>
          <w:docPart w:val="905BB829303D44BA9BC8E9782360F0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1D8FAB1" w14:textId="4BB143EB" w:rsidR="00253E35" w:rsidRDefault="00FD4730" w:rsidP="00253E35">
          <w:pPr>
            <w:pStyle w:val="TitleGreen"/>
          </w:pPr>
          <w:r>
            <w:t>A</w:t>
          </w:r>
          <w:r w:rsidR="00AB556A">
            <w:t xml:space="preserve"> </w:t>
          </w:r>
          <w:r>
            <w:t>s</w:t>
          </w:r>
          <w:r w:rsidR="002C0759">
            <w:t>tatistical analysis plan</w:t>
          </w:r>
          <w:r w:rsidR="0029009B">
            <w:t xml:space="preserve"> to assess </w:t>
          </w:r>
          <w:r w:rsidR="00AB556A">
            <w:t>differences in R packages to perform match adjusted indirect comparisons</w:t>
          </w:r>
        </w:p>
      </w:sdtContent>
    </w:sdt>
    <w:p w14:paraId="75139FDC" w14:textId="7E249448" w:rsidR="00253E35" w:rsidRDefault="00253E35" w:rsidP="00315561">
      <w:r w:rsidRPr="00315561">
        <w:rPr>
          <w:b/>
          <w:bCs/>
        </w:rPr>
        <w:t>Date:</w:t>
      </w:r>
      <w:r>
        <w:t xml:space="preserve"> </w:t>
      </w:r>
      <w:sdt>
        <w:sdtPr>
          <w:alias w:val="Publish Date"/>
          <w:tag w:val=""/>
          <w:id w:val="-1576656253"/>
          <w:placeholder>
            <w:docPart w:val="9DDA7C54420A45FB8DFBF63F392E4665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 w:fullDate="2023-11-24T00:00:00Z">
            <w:dateFormat w:val="dd MMMM yyyy"/>
            <w:lid w:val="en-GB"/>
            <w:storeMappedDataAs w:val="dateTime"/>
            <w:calendar w:val="gregorian"/>
          </w:date>
        </w:sdtPr>
        <w:sdtContent>
          <w:r w:rsidR="00AB556A" w:rsidRPr="00303EE6">
            <w:rPr>
              <w:rStyle w:val="PlaceholderText"/>
            </w:rPr>
            <w:t>[Publish Date]</w:t>
          </w:r>
        </w:sdtContent>
      </w:sdt>
    </w:p>
    <w:p w14:paraId="0CE8BB94" w14:textId="1B6C9191" w:rsidR="00253E35" w:rsidRDefault="00253E35" w:rsidP="00315561">
      <w:r w:rsidRPr="00315561">
        <w:rPr>
          <w:b/>
          <w:bCs/>
        </w:rPr>
        <w:t>Version:</w:t>
      </w:r>
      <w:r>
        <w:t xml:space="preserve"> </w:t>
      </w:r>
      <w:sdt>
        <w:sdtPr>
          <w:id w:val="1436788571"/>
          <w:placeholder>
            <w:docPart w:val="64B4D42E37134D3F819B31D7E4E8546A"/>
          </w:placeholder>
          <w:text/>
        </w:sdtPr>
        <w:sdtContent>
          <w:r w:rsidR="005521EF">
            <w:t>v1-0</w:t>
          </w:r>
        </w:sdtContent>
      </w:sdt>
    </w:p>
    <w:p w14:paraId="5770CB98" w14:textId="7B753C64" w:rsidR="00253E35" w:rsidRDefault="00253E35" w:rsidP="00315561">
      <w:r w:rsidRPr="00315561">
        <w:rPr>
          <w:b/>
          <w:bCs/>
        </w:rPr>
        <w:t xml:space="preserve">Prepared by: </w:t>
      </w:r>
      <w:sdt>
        <w:sdtPr>
          <w:id w:val="-1408216693"/>
          <w:placeholder>
            <w:docPart w:val="D5EE910D69E54A2CACC5B3BC589C1CFE"/>
          </w:placeholder>
        </w:sdtPr>
        <w:sdtContent>
          <w:sdt>
            <w:sdtPr>
              <w:id w:val="-1586524578"/>
              <w:placeholder>
                <w:docPart w:val="FEBEF40A076F4A3E8D69D18E734C025E"/>
              </w:placeholder>
              <w:text w:multiLine="1"/>
            </w:sdtPr>
            <w:sdtContent>
              <w:r w:rsidR="005521EF">
                <w:t>Kurt Taylor</w:t>
              </w:r>
            </w:sdtContent>
          </w:sdt>
        </w:sdtContent>
      </w:sdt>
    </w:p>
    <w:p w14:paraId="1D3F7437" w14:textId="77777777" w:rsidR="00253E35" w:rsidRPr="00302F27" w:rsidRDefault="00302F27" w:rsidP="00302F27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D8BD188" wp14:editId="3FE8AF7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928640" cy="1156032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8640" cy="11560320"/>
                          <a:chOff x="0" y="0"/>
                          <a:chExt cx="7928980" cy="1156105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7770" cy="10689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7475" y="8434316"/>
                            <a:ext cx="4421505" cy="3126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7C97B" id="Group 6" o:spid="_x0000_s1026" style="position:absolute;margin-left:0;margin-top:0;width:624.3pt;height:910.25pt;z-index:-251658240;mso-position-horizontal-relative:page;mso-position-vertical-relative:page;mso-width-relative:margin;mso-height-relative:margin" coordsize="79289,11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75577;height:106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">
                  <v:imagedata r:id="rId14" o:title=""/>
                </v:shape>
                <v:shape id="Picture 5" o:spid="_x0000_s1028" type="#_x0000_t75" style="position:absolute;left:35074;top:84343;width:44215;height:31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14:paraId="265A2E56" w14:textId="77777777" w:rsidR="00253E35" w:rsidRPr="00302F27" w:rsidRDefault="00253E35" w:rsidP="00302F27">
      <w:pPr>
        <w:sectPr w:rsidR="00253E35" w:rsidRPr="00302F27" w:rsidSect="005E2B1B">
          <w:footerReference w:type="default" r:id="rId16"/>
          <w:footnotePr>
            <w:numFmt w:val="lowerRoman"/>
          </w:footnotePr>
          <w:endnotePr>
            <w:numFmt w:val="decimal"/>
          </w:endnotePr>
          <w:pgSz w:w="11906" w:h="16838" w:code="9"/>
          <w:pgMar w:top="4536" w:right="1418" w:bottom="1418" w:left="1418" w:header="567" w:footer="567" w:gutter="0"/>
          <w:cols w:space="708"/>
          <w:docGrid w:linePitch="360"/>
        </w:sectPr>
      </w:pPr>
    </w:p>
    <w:p w14:paraId="3648D6F4" w14:textId="77777777" w:rsidR="001C4DA5" w:rsidRDefault="001C4DA5" w:rsidP="001C4DA5">
      <w:pPr>
        <w:pStyle w:val="Heading1"/>
      </w:pPr>
      <w:bookmarkStart w:id="0" w:name="_Toc151388243"/>
      <w:r>
        <w:lastRenderedPageBreak/>
        <w:t>Background</w:t>
      </w:r>
      <w:bookmarkEnd w:id="0"/>
    </w:p>
    <w:p w14:paraId="7BDE2F38" w14:textId="77777777" w:rsidR="00692D8D" w:rsidRDefault="00692D8D">
      <w:pPr>
        <w:sectPr w:rsidR="00692D8D" w:rsidSect="000541CB">
          <w:headerReference w:type="default" r:id="rId17"/>
          <w:footerReference w:type="default" r:id="rId18"/>
          <w:footnotePr>
            <w:numFmt w:val="lowerRoman"/>
          </w:footnotePr>
          <w:endnotePr>
            <w:numFmt w:val="decimal"/>
          </w:endnotePr>
          <w:pgSz w:w="11906" w:h="16838" w:code="9"/>
          <w:pgMar w:top="1418" w:right="1418" w:bottom="1418" w:left="1418" w:header="567" w:footer="567" w:gutter="0"/>
          <w:cols w:space="708"/>
          <w:docGrid w:linePitch="360"/>
        </w:sectPr>
      </w:pPr>
    </w:p>
    <w:p w14:paraId="6787AA97" w14:textId="75ED500C" w:rsidR="00CA4A74" w:rsidRDefault="00436C9A" w:rsidP="00776811">
      <w:r>
        <w:t xml:space="preserve">Delta </w:t>
      </w:r>
    </w:p>
    <w:p w14:paraId="341F7676" w14:textId="35484FD8" w:rsidR="00436C9A" w:rsidRPr="00776811" w:rsidRDefault="00436C9A" w:rsidP="00776811">
      <w:pPr>
        <w:pStyle w:val="Heading1"/>
      </w:pPr>
      <w:bookmarkStart w:id="1" w:name="_Toc151388244"/>
      <w:r>
        <w:t xml:space="preserve">Statistical analysis </w:t>
      </w:r>
      <w:r w:rsidR="00315561">
        <w:t>plan outl</w:t>
      </w:r>
      <w:r w:rsidR="00FA491C">
        <w:t>ine</w:t>
      </w:r>
      <w:bookmarkEnd w:id="1"/>
    </w:p>
    <w:p w14:paraId="7CB9670E" w14:textId="1F853C3D" w:rsidR="008E4D33" w:rsidRDefault="00B4610C" w:rsidP="00E578F3">
      <w:pPr>
        <w:pStyle w:val="Heading2"/>
        <w:numPr>
          <w:ilvl w:val="1"/>
          <w:numId w:val="15"/>
        </w:numPr>
      </w:pPr>
      <w:bookmarkStart w:id="2" w:name="_Toc151388245"/>
      <w:r>
        <w:t>Assumptions</w:t>
      </w:r>
      <w:bookmarkEnd w:id="2"/>
    </w:p>
    <w:p w14:paraId="6F21BE2D" w14:textId="75055B19" w:rsidR="00FD4730" w:rsidRDefault="00C17FC9" w:rsidP="00FD4730">
      <w:r>
        <w:t xml:space="preserve">. </w:t>
      </w:r>
    </w:p>
    <w:p w14:paraId="603F7ED9" w14:textId="24608A9D" w:rsidR="0074053B" w:rsidRDefault="004877EA" w:rsidP="007F1973">
      <w:pPr>
        <w:pStyle w:val="Heading2"/>
      </w:pPr>
      <w:bookmarkStart w:id="3" w:name="_Toc151388246"/>
      <w:r>
        <w:t>Data cleaning</w:t>
      </w:r>
      <w:bookmarkEnd w:id="3"/>
      <w:r>
        <w:t xml:space="preserve"> </w:t>
      </w:r>
    </w:p>
    <w:p w14:paraId="64814929" w14:textId="6984BB07" w:rsidR="00B81504" w:rsidRDefault="008614AB" w:rsidP="00FD4730">
      <w:r>
        <w:t>.</w:t>
      </w:r>
    </w:p>
    <w:p w14:paraId="21A43E8C" w14:textId="28C15585" w:rsidR="004877EA" w:rsidRPr="00776811" w:rsidRDefault="004877EA" w:rsidP="004877EA">
      <w:pPr>
        <w:pStyle w:val="Heading1"/>
      </w:pPr>
      <w:bookmarkStart w:id="4" w:name="_Toc151388249"/>
      <w:r>
        <w:t>Summary and next steps</w:t>
      </w:r>
      <w:bookmarkEnd w:id="4"/>
      <w:r>
        <w:t xml:space="preserve"> </w:t>
      </w:r>
    </w:p>
    <w:p w14:paraId="25264D28" w14:textId="5C32DB08" w:rsidR="004877EA" w:rsidRPr="00FD4730" w:rsidRDefault="00191A6D" w:rsidP="00FD4730">
      <w:r>
        <w:t xml:space="preserve">. </w:t>
      </w:r>
    </w:p>
    <w:p w14:paraId="466EBAA1" w14:textId="6B80B55A" w:rsidR="00921684" w:rsidRDefault="00921684">
      <w:r>
        <w:br w:type="page"/>
      </w:r>
    </w:p>
    <w:p w14:paraId="670C6D3A" w14:textId="1079F253" w:rsidR="00D43658" w:rsidRPr="00D43658" w:rsidRDefault="00D43658" w:rsidP="00D43658">
      <w:pPr>
        <w:sectPr w:rsidR="00D43658" w:rsidRPr="00D43658" w:rsidSect="00E578F3">
          <w:footnotePr>
            <w:numFmt w:val="lowerRoman"/>
          </w:footnotePr>
          <w:endnotePr>
            <w:numFmt w:val="decimal"/>
          </w:endnotePr>
          <w:type w:val="continuous"/>
          <w:pgSz w:w="11906" w:h="16838" w:code="9"/>
          <w:pgMar w:top="1418" w:right="1418" w:bottom="1418" w:left="1418" w:header="567" w:footer="567" w:gutter="0"/>
          <w:cols w:space="708"/>
          <w:noEndnote/>
          <w:docGrid w:linePitch="360"/>
        </w:sectPr>
      </w:pPr>
    </w:p>
    <w:p w14:paraId="29245843" w14:textId="77777777" w:rsidR="00E578F3" w:rsidRPr="00E578F3" w:rsidRDefault="007169A0" w:rsidP="007569B4">
      <w:pPr>
        <w:pStyle w:val="Heading"/>
      </w:pPr>
      <w:bookmarkStart w:id="5" w:name="_Toc151388250"/>
      <w:r>
        <w:lastRenderedPageBreak/>
        <w:t>References</w:t>
      </w:r>
      <w:bookmarkEnd w:id="5"/>
    </w:p>
    <w:p w14:paraId="1BC69D43" w14:textId="3801D25A" w:rsidR="00D43658" w:rsidRDefault="00D43658" w:rsidP="00B81504"/>
    <w:sectPr w:rsidR="00D43658" w:rsidSect="00FB5D7D">
      <w:footnotePr>
        <w:numFmt w:val="lowerRoman"/>
      </w:footnotePr>
      <w:endnotePr>
        <w:numFmt w:val="decimal"/>
      </w:endnotePr>
      <w:pgSz w:w="11906" w:h="16838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3FA64" w14:textId="77777777" w:rsidR="0050567F" w:rsidRDefault="0050567F" w:rsidP="000541CB">
      <w:pPr>
        <w:spacing w:after="0"/>
      </w:pPr>
    </w:p>
  </w:endnote>
  <w:endnote w:type="continuationSeparator" w:id="0">
    <w:p w14:paraId="6DA841DE" w14:textId="77777777" w:rsidR="0050567F" w:rsidRDefault="0050567F" w:rsidP="000541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099F" w14:textId="77777777" w:rsidR="00253E35" w:rsidRDefault="00253E35" w:rsidP="008066C2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28677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8B1D63B" w14:textId="0CDE6365" w:rsidR="000541CB" w:rsidRDefault="005D1FD1" w:rsidP="005D1FD1">
            <w:pPr>
              <w:pStyle w:val="Footer"/>
              <w:jc w:val="center"/>
            </w:pPr>
            <w:r w:rsidRPr="005D1FD1">
              <w:rPr>
                <w:sz w:val="24"/>
                <w:szCs w:val="24"/>
              </w:rPr>
              <w:fldChar w:fldCharType="begin"/>
            </w:r>
            <w:r w:rsidRPr="005D1FD1">
              <w:instrText xml:space="preserve"> PAGE </w:instrText>
            </w:r>
            <w:r w:rsidRPr="005D1FD1">
              <w:rPr>
                <w:sz w:val="24"/>
                <w:szCs w:val="24"/>
              </w:rPr>
              <w:fldChar w:fldCharType="separate"/>
            </w:r>
            <w:r w:rsidRPr="005D1FD1">
              <w:rPr>
                <w:noProof/>
              </w:rPr>
              <w:t>2</w:t>
            </w:r>
            <w:r w:rsidRPr="005D1FD1">
              <w:rPr>
                <w:sz w:val="24"/>
                <w:szCs w:val="24"/>
              </w:rPr>
              <w:fldChar w:fldCharType="end"/>
            </w:r>
            <w:r w:rsidRPr="005D1FD1">
              <w:t xml:space="preserve"> of </w:t>
            </w:r>
            <w:fldSimple w:instr=" NUMPAGES  ">
              <w:r w:rsidRPr="005D1FD1">
                <w:rPr>
                  <w:noProof/>
                </w:rPr>
                <w:t>2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A4756" w14:textId="77777777" w:rsidR="0050567F" w:rsidRDefault="0050567F" w:rsidP="000541CB">
      <w:pPr>
        <w:spacing w:after="0"/>
      </w:pPr>
      <w:r>
        <w:separator/>
      </w:r>
    </w:p>
  </w:footnote>
  <w:footnote w:type="continuationSeparator" w:id="0">
    <w:p w14:paraId="4CB3E913" w14:textId="77777777" w:rsidR="0050567F" w:rsidRDefault="0050567F" w:rsidP="000541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1B3A" w14:textId="67B5B149" w:rsidR="000541CB" w:rsidRDefault="00000000">
    <w:pPr>
      <w:pStyle w:val="Header"/>
    </w:pPr>
    <w:sdt>
      <w:sdtPr>
        <w:alias w:val="Title"/>
        <w:tag w:val=""/>
        <w:id w:val="-212807270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B556A">
          <w:t>A statistical analysis plan to assess differences in R packages to perform match adjusted indirect comparisons</w:t>
        </w:r>
      </w:sdtContent>
    </w:sdt>
    <w:r w:rsidR="00344421">
      <w:rPr>
        <w:noProof/>
      </w:rPr>
      <w:drawing>
        <wp:anchor distT="0" distB="0" distL="114300" distR="114300" simplePos="0" relativeHeight="251659776" behindDoc="1" locked="0" layoutInCell="1" allowOverlap="1" wp14:anchorId="48E3CBCB" wp14:editId="660DF91E">
          <wp:simplePos x="0" y="0"/>
          <wp:positionH relativeFrom="rightMargin">
            <wp:posOffset>0</wp:posOffset>
          </wp:positionH>
          <wp:positionV relativeFrom="page">
            <wp:posOffset>107950</wp:posOffset>
          </wp:positionV>
          <wp:extent cx="719640" cy="719640"/>
          <wp:effectExtent l="0" t="0" r="4445" b="4445"/>
          <wp:wrapTight wrapText="bothSides">
            <wp:wrapPolygon edited="0">
              <wp:start x="0" y="0"/>
              <wp:lineTo x="0" y="21162"/>
              <wp:lineTo x="21162" y="21162"/>
              <wp:lineTo x="21162" y="0"/>
              <wp:lineTo x="0" y="0"/>
            </wp:wrapPolygon>
          </wp:wrapTight>
          <wp:docPr id="1557513582" name="Picture 15575135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logo - white bac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640" cy="719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E405A6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FE870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FA25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4E13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EAEC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DABF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3C54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0ED6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6C7A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C40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B02C1"/>
    <w:multiLevelType w:val="multilevel"/>
    <w:tmpl w:val="CC961B60"/>
    <w:numStyleLink w:val="DeltaHatNumbers"/>
  </w:abstractNum>
  <w:abstractNum w:abstractNumId="11" w15:restartNumberingAfterBreak="0">
    <w:nsid w:val="20B045AB"/>
    <w:multiLevelType w:val="multilevel"/>
    <w:tmpl w:val="CC961B60"/>
    <w:styleLink w:val="DeltaHatNumbers"/>
    <w:lvl w:ilvl="0">
      <w:start w:val="1"/>
      <w:numFmt w:val="decimal"/>
      <w:pStyle w:val="ListNumber"/>
      <w:lvlText w:val="%1."/>
      <w:lvlJc w:val="left"/>
      <w:pPr>
        <w:ind w:left="567" w:hanging="567"/>
      </w:pPr>
      <w:rPr>
        <w:rFonts w:hint="default"/>
        <w:color w:val="006A6D" w:themeColor="accent1"/>
      </w:rPr>
    </w:lvl>
    <w:lvl w:ilvl="1">
      <w:start w:val="1"/>
      <w:numFmt w:val="lowerLetter"/>
      <w:pStyle w:val="ListNumber2"/>
      <w:lvlText w:val="%2."/>
      <w:lvlJc w:val="left"/>
      <w:pPr>
        <w:ind w:left="1134" w:hanging="567"/>
      </w:pPr>
      <w:rPr>
        <w:rFonts w:hint="default"/>
        <w:color w:val="006A6D" w:themeColor="accent1"/>
      </w:rPr>
    </w:lvl>
    <w:lvl w:ilvl="2">
      <w:start w:val="1"/>
      <w:numFmt w:val="lowerRoman"/>
      <w:pStyle w:val="ListNumber3"/>
      <w:lvlText w:val="%3."/>
      <w:lvlJc w:val="left"/>
      <w:pPr>
        <w:ind w:left="1701" w:hanging="567"/>
      </w:pPr>
      <w:rPr>
        <w:rFonts w:hint="default"/>
        <w:color w:val="006A6D" w:themeColor="accent1"/>
      </w:rPr>
    </w:lvl>
    <w:lvl w:ilvl="3">
      <w:start w:val="1"/>
      <w:numFmt w:val="decimal"/>
      <w:lvlText w:val="%4."/>
      <w:lvlJc w:val="left"/>
      <w:pPr>
        <w:tabs>
          <w:tab w:val="num" w:pos="4041"/>
        </w:tabs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08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75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2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09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76"/>
        </w:tabs>
        <w:ind w:left="5103" w:hanging="567"/>
      </w:pPr>
      <w:rPr>
        <w:rFonts w:hint="default"/>
      </w:rPr>
    </w:lvl>
  </w:abstractNum>
  <w:abstractNum w:abstractNumId="12" w15:restartNumberingAfterBreak="0">
    <w:nsid w:val="2D041CF4"/>
    <w:multiLevelType w:val="multilevel"/>
    <w:tmpl w:val="CC961B60"/>
    <w:numStyleLink w:val="DeltaHatNumbers"/>
  </w:abstractNum>
  <w:abstractNum w:abstractNumId="13" w15:restartNumberingAfterBreak="0">
    <w:nsid w:val="367448CA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7DD5124"/>
    <w:multiLevelType w:val="hybridMultilevel"/>
    <w:tmpl w:val="21DC6F1E"/>
    <w:lvl w:ilvl="0" w:tplc="9CB44E9E">
      <w:start w:val="1"/>
      <w:numFmt w:val="bullet"/>
      <w:pStyle w:val="TOC4"/>
      <w:lvlText w:val="-"/>
      <w:lvlJc w:val="left"/>
      <w:pPr>
        <w:ind w:left="13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5" w15:restartNumberingAfterBreak="0">
    <w:nsid w:val="51CC41B1"/>
    <w:multiLevelType w:val="multilevel"/>
    <w:tmpl w:val="6158D986"/>
    <w:styleLink w:val="DeltaHat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3714E8E"/>
    <w:multiLevelType w:val="multilevel"/>
    <w:tmpl w:val="317A6B76"/>
    <w:styleLink w:val="DeltaHatBullets"/>
    <w:lvl w:ilvl="0">
      <w:start w:val="1"/>
      <w:numFmt w:val="bullet"/>
      <w:pStyle w:val="ListBullet"/>
      <w:lvlText w:val=""/>
      <w:lvlJc w:val="left"/>
      <w:pPr>
        <w:ind w:left="567" w:hanging="567"/>
      </w:pPr>
      <w:rPr>
        <w:rFonts w:ascii="Symbol" w:hAnsi="Symbol" w:hint="default"/>
        <w:color w:val="006A6D" w:themeColor="accent1"/>
      </w:rPr>
    </w:lvl>
    <w:lvl w:ilvl="1">
      <w:start w:val="1"/>
      <w:numFmt w:val="bullet"/>
      <w:pStyle w:val="ListBullet2"/>
      <w:lvlText w:val="o"/>
      <w:lvlJc w:val="left"/>
      <w:pPr>
        <w:ind w:left="1134" w:hanging="567"/>
      </w:pPr>
      <w:rPr>
        <w:rFonts w:ascii="Courier New" w:hAnsi="Courier New" w:hint="default"/>
        <w:color w:val="006A6D" w:themeColor="accent1"/>
      </w:rPr>
    </w:lvl>
    <w:lvl w:ilvl="2">
      <w:start w:val="1"/>
      <w:numFmt w:val="bullet"/>
      <w:pStyle w:val="ListBullet3"/>
      <w:lvlText w:val="–"/>
      <w:lvlJc w:val="left"/>
      <w:pPr>
        <w:ind w:left="1701" w:hanging="567"/>
      </w:pPr>
      <w:rPr>
        <w:rFonts w:ascii="Trebuchet MS" w:hAnsi="Trebuchet MS" w:hint="default"/>
        <w:color w:val="006A6D" w:themeColor="accent1"/>
      </w:rPr>
    </w:lvl>
    <w:lvl w:ilvl="3">
      <w:start w:val="1"/>
      <w:numFmt w:val="bullet"/>
      <w:lvlText w:val=""/>
      <w:lvlJc w:val="left"/>
      <w:pPr>
        <w:tabs>
          <w:tab w:val="num" w:pos="3861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28"/>
        </w:tabs>
        <w:ind w:left="2835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95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62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9"/>
        </w:tabs>
        <w:ind w:left="4536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96"/>
        </w:tabs>
        <w:ind w:left="5103" w:hanging="567"/>
      </w:pPr>
      <w:rPr>
        <w:rFonts w:ascii="Wingdings" w:hAnsi="Wingdings" w:hint="default"/>
      </w:rPr>
    </w:lvl>
  </w:abstractNum>
  <w:abstractNum w:abstractNumId="17" w15:restartNumberingAfterBreak="0">
    <w:nsid w:val="7188402D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E8D2F9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7202532">
    <w:abstractNumId w:val="14"/>
  </w:num>
  <w:num w:numId="2" w16cid:durableId="565653191">
    <w:abstractNumId w:val="8"/>
  </w:num>
  <w:num w:numId="3" w16cid:durableId="1976566697">
    <w:abstractNumId w:val="9"/>
  </w:num>
  <w:num w:numId="4" w16cid:durableId="1765178633">
    <w:abstractNumId w:val="16"/>
  </w:num>
  <w:num w:numId="5" w16cid:durableId="1510412183">
    <w:abstractNumId w:val="7"/>
  </w:num>
  <w:num w:numId="6" w16cid:durableId="1282691884">
    <w:abstractNumId w:val="6"/>
  </w:num>
  <w:num w:numId="7" w16cid:durableId="1247694701">
    <w:abstractNumId w:val="11"/>
  </w:num>
  <w:num w:numId="8" w16cid:durableId="1258517535">
    <w:abstractNumId w:val="12"/>
  </w:num>
  <w:num w:numId="9" w16cid:durableId="1550189102">
    <w:abstractNumId w:val="3"/>
  </w:num>
  <w:num w:numId="10" w16cid:durableId="1011642133">
    <w:abstractNumId w:val="2"/>
  </w:num>
  <w:num w:numId="11" w16cid:durableId="803619800">
    <w:abstractNumId w:val="10"/>
  </w:num>
  <w:num w:numId="12" w16cid:durableId="13301364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291013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65648843">
    <w:abstractNumId w:val="15"/>
  </w:num>
  <w:num w:numId="15" w16cid:durableId="86660470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15895205">
    <w:abstractNumId w:val="18"/>
  </w:num>
  <w:num w:numId="17" w16cid:durableId="1944603128">
    <w:abstractNumId w:val="17"/>
  </w:num>
  <w:num w:numId="18" w16cid:durableId="1383871136">
    <w:abstractNumId w:val="13"/>
  </w:num>
  <w:num w:numId="19" w16cid:durableId="573979387">
    <w:abstractNumId w:val="5"/>
  </w:num>
  <w:num w:numId="20" w16cid:durableId="1159465081">
    <w:abstractNumId w:val="4"/>
  </w:num>
  <w:num w:numId="21" w16cid:durableId="1146700863">
    <w:abstractNumId w:val="1"/>
  </w:num>
  <w:num w:numId="22" w16cid:durableId="1070542586">
    <w:abstractNumId w:val="0"/>
  </w:num>
  <w:num w:numId="23" w16cid:durableId="16390736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55"/>
    <w:rsid w:val="00002F5C"/>
    <w:rsid w:val="00007160"/>
    <w:rsid w:val="00011516"/>
    <w:rsid w:val="00021CB1"/>
    <w:rsid w:val="00022E4E"/>
    <w:rsid w:val="00046CF4"/>
    <w:rsid w:val="00046E27"/>
    <w:rsid w:val="000541CB"/>
    <w:rsid w:val="000548D7"/>
    <w:rsid w:val="00056C17"/>
    <w:rsid w:val="000623E3"/>
    <w:rsid w:val="000629B9"/>
    <w:rsid w:val="000639BF"/>
    <w:rsid w:val="00065207"/>
    <w:rsid w:val="00097E12"/>
    <w:rsid w:val="000B12A6"/>
    <w:rsid w:val="000B2980"/>
    <w:rsid w:val="000B5455"/>
    <w:rsid w:val="000E5298"/>
    <w:rsid w:val="00112456"/>
    <w:rsid w:val="00143175"/>
    <w:rsid w:val="0015085E"/>
    <w:rsid w:val="00164629"/>
    <w:rsid w:val="00165C3E"/>
    <w:rsid w:val="00191A6D"/>
    <w:rsid w:val="001C4DA5"/>
    <w:rsid w:val="001D6775"/>
    <w:rsid w:val="001E56D8"/>
    <w:rsid w:val="001E6747"/>
    <w:rsid w:val="001F0557"/>
    <w:rsid w:val="001F1330"/>
    <w:rsid w:val="00213296"/>
    <w:rsid w:val="00222953"/>
    <w:rsid w:val="00226579"/>
    <w:rsid w:val="002403D2"/>
    <w:rsid w:val="00247B8E"/>
    <w:rsid w:val="00253E35"/>
    <w:rsid w:val="00261BBD"/>
    <w:rsid w:val="00285669"/>
    <w:rsid w:val="002864F8"/>
    <w:rsid w:val="0028785F"/>
    <w:rsid w:val="0029009B"/>
    <w:rsid w:val="002C0759"/>
    <w:rsid w:val="002D03A5"/>
    <w:rsid w:val="002D1439"/>
    <w:rsid w:val="002D3576"/>
    <w:rsid w:val="002D3ACD"/>
    <w:rsid w:val="002E1646"/>
    <w:rsid w:val="002F4478"/>
    <w:rsid w:val="002F6E48"/>
    <w:rsid w:val="0030072B"/>
    <w:rsid w:val="0030200C"/>
    <w:rsid w:val="00302F27"/>
    <w:rsid w:val="00315561"/>
    <w:rsid w:val="00344421"/>
    <w:rsid w:val="003518E4"/>
    <w:rsid w:val="00360A7B"/>
    <w:rsid w:val="0037476C"/>
    <w:rsid w:val="00374886"/>
    <w:rsid w:val="00383CE5"/>
    <w:rsid w:val="00394708"/>
    <w:rsid w:val="003970DA"/>
    <w:rsid w:val="003A283B"/>
    <w:rsid w:val="003B05D5"/>
    <w:rsid w:val="003B1356"/>
    <w:rsid w:val="003B1573"/>
    <w:rsid w:val="003C2E97"/>
    <w:rsid w:val="003D0201"/>
    <w:rsid w:val="003D06F0"/>
    <w:rsid w:val="003D3230"/>
    <w:rsid w:val="003D79F4"/>
    <w:rsid w:val="003F1000"/>
    <w:rsid w:val="00404769"/>
    <w:rsid w:val="00426284"/>
    <w:rsid w:val="00427F9D"/>
    <w:rsid w:val="00436C9A"/>
    <w:rsid w:val="00453961"/>
    <w:rsid w:val="0045519C"/>
    <w:rsid w:val="00461258"/>
    <w:rsid w:val="00462466"/>
    <w:rsid w:val="004668C2"/>
    <w:rsid w:val="004746A8"/>
    <w:rsid w:val="00480AC4"/>
    <w:rsid w:val="00481FEB"/>
    <w:rsid w:val="004877EA"/>
    <w:rsid w:val="004877F8"/>
    <w:rsid w:val="0049616A"/>
    <w:rsid w:val="004A1778"/>
    <w:rsid w:val="004B57C9"/>
    <w:rsid w:val="004E0DB9"/>
    <w:rsid w:val="004E44DA"/>
    <w:rsid w:val="0050567F"/>
    <w:rsid w:val="0051367C"/>
    <w:rsid w:val="00542DC8"/>
    <w:rsid w:val="00543CBF"/>
    <w:rsid w:val="0055064F"/>
    <w:rsid w:val="005521EF"/>
    <w:rsid w:val="00575640"/>
    <w:rsid w:val="00577A61"/>
    <w:rsid w:val="00580B5A"/>
    <w:rsid w:val="005906DD"/>
    <w:rsid w:val="005A0B96"/>
    <w:rsid w:val="005A6E6B"/>
    <w:rsid w:val="005C3B57"/>
    <w:rsid w:val="005C6C87"/>
    <w:rsid w:val="005D1FD1"/>
    <w:rsid w:val="005E2B1B"/>
    <w:rsid w:val="005F0AE1"/>
    <w:rsid w:val="00607544"/>
    <w:rsid w:val="006114D2"/>
    <w:rsid w:val="00631EEE"/>
    <w:rsid w:val="00666A36"/>
    <w:rsid w:val="006838A8"/>
    <w:rsid w:val="00692D8D"/>
    <w:rsid w:val="006A3F6C"/>
    <w:rsid w:val="006B28A0"/>
    <w:rsid w:val="006B4ADA"/>
    <w:rsid w:val="006C61BE"/>
    <w:rsid w:val="006E4E06"/>
    <w:rsid w:val="006F0EEB"/>
    <w:rsid w:val="0070639F"/>
    <w:rsid w:val="007137F2"/>
    <w:rsid w:val="007169A0"/>
    <w:rsid w:val="0074053B"/>
    <w:rsid w:val="00740B4F"/>
    <w:rsid w:val="00745188"/>
    <w:rsid w:val="007569B4"/>
    <w:rsid w:val="00762877"/>
    <w:rsid w:val="00776811"/>
    <w:rsid w:val="00782C63"/>
    <w:rsid w:val="00783104"/>
    <w:rsid w:val="0079024C"/>
    <w:rsid w:val="007A5F1C"/>
    <w:rsid w:val="007C2C40"/>
    <w:rsid w:val="007D3809"/>
    <w:rsid w:val="007E775A"/>
    <w:rsid w:val="007F1973"/>
    <w:rsid w:val="00804F15"/>
    <w:rsid w:val="008066C2"/>
    <w:rsid w:val="00807A9C"/>
    <w:rsid w:val="008135A4"/>
    <w:rsid w:val="0084124C"/>
    <w:rsid w:val="008614AB"/>
    <w:rsid w:val="008809E6"/>
    <w:rsid w:val="008B6289"/>
    <w:rsid w:val="008C647F"/>
    <w:rsid w:val="008D70B3"/>
    <w:rsid w:val="008D7ED0"/>
    <w:rsid w:val="008E0851"/>
    <w:rsid w:val="008E4D33"/>
    <w:rsid w:val="00916039"/>
    <w:rsid w:val="00920CD3"/>
    <w:rsid w:val="00921684"/>
    <w:rsid w:val="00934D87"/>
    <w:rsid w:val="00947226"/>
    <w:rsid w:val="0097381E"/>
    <w:rsid w:val="00980078"/>
    <w:rsid w:val="009870A8"/>
    <w:rsid w:val="009A0F50"/>
    <w:rsid w:val="009A2283"/>
    <w:rsid w:val="009B007B"/>
    <w:rsid w:val="009B535A"/>
    <w:rsid w:val="009B7AE4"/>
    <w:rsid w:val="009D1B93"/>
    <w:rsid w:val="009D3571"/>
    <w:rsid w:val="009F5107"/>
    <w:rsid w:val="009F6111"/>
    <w:rsid w:val="00A233C8"/>
    <w:rsid w:val="00A24D90"/>
    <w:rsid w:val="00A40FA1"/>
    <w:rsid w:val="00A518A0"/>
    <w:rsid w:val="00A74C7C"/>
    <w:rsid w:val="00A86D55"/>
    <w:rsid w:val="00A8743E"/>
    <w:rsid w:val="00A9583D"/>
    <w:rsid w:val="00A97748"/>
    <w:rsid w:val="00A97C5A"/>
    <w:rsid w:val="00AB556A"/>
    <w:rsid w:val="00AD10B5"/>
    <w:rsid w:val="00AD2B76"/>
    <w:rsid w:val="00AE31E9"/>
    <w:rsid w:val="00B307B7"/>
    <w:rsid w:val="00B4127F"/>
    <w:rsid w:val="00B423E8"/>
    <w:rsid w:val="00B44E29"/>
    <w:rsid w:val="00B458F6"/>
    <w:rsid w:val="00B4610C"/>
    <w:rsid w:val="00B47361"/>
    <w:rsid w:val="00B512C8"/>
    <w:rsid w:val="00B51CF2"/>
    <w:rsid w:val="00B71055"/>
    <w:rsid w:val="00B73261"/>
    <w:rsid w:val="00B736BE"/>
    <w:rsid w:val="00B81504"/>
    <w:rsid w:val="00B96E55"/>
    <w:rsid w:val="00BE04F5"/>
    <w:rsid w:val="00BF5BED"/>
    <w:rsid w:val="00C10B54"/>
    <w:rsid w:val="00C17FC9"/>
    <w:rsid w:val="00C564A2"/>
    <w:rsid w:val="00C56F7A"/>
    <w:rsid w:val="00C57E94"/>
    <w:rsid w:val="00C6201F"/>
    <w:rsid w:val="00C725E3"/>
    <w:rsid w:val="00C81222"/>
    <w:rsid w:val="00C82B7A"/>
    <w:rsid w:val="00C96807"/>
    <w:rsid w:val="00C97839"/>
    <w:rsid w:val="00CA4A0C"/>
    <w:rsid w:val="00CA4A74"/>
    <w:rsid w:val="00CB0B53"/>
    <w:rsid w:val="00CB61A4"/>
    <w:rsid w:val="00CC278D"/>
    <w:rsid w:val="00CC3634"/>
    <w:rsid w:val="00CC6BE8"/>
    <w:rsid w:val="00CD184F"/>
    <w:rsid w:val="00CD4C20"/>
    <w:rsid w:val="00CD62A6"/>
    <w:rsid w:val="00CF1766"/>
    <w:rsid w:val="00D27E09"/>
    <w:rsid w:val="00D429B2"/>
    <w:rsid w:val="00D43658"/>
    <w:rsid w:val="00D51A56"/>
    <w:rsid w:val="00D60941"/>
    <w:rsid w:val="00D83D15"/>
    <w:rsid w:val="00DA157C"/>
    <w:rsid w:val="00DA2F63"/>
    <w:rsid w:val="00DB717F"/>
    <w:rsid w:val="00DC6441"/>
    <w:rsid w:val="00DD13D9"/>
    <w:rsid w:val="00DF796B"/>
    <w:rsid w:val="00E21429"/>
    <w:rsid w:val="00E314CF"/>
    <w:rsid w:val="00E54B8D"/>
    <w:rsid w:val="00E55329"/>
    <w:rsid w:val="00E55B79"/>
    <w:rsid w:val="00E578F3"/>
    <w:rsid w:val="00E644DD"/>
    <w:rsid w:val="00E724AD"/>
    <w:rsid w:val="00E73382"/>
    <w:rsid w:val="00E84316"/>
    <w:rsid w:val="00EA3DFD"/>
    <w:rsid w:val="00EB2C89"/>
    <w:rsid w:val="00F03F55"/>
    <w:rsid w:val="00F26C8B"/>
    <w:rsid w:val="00F32997"/>
    <w:rsid w:val="00F435EA"/>
    <w:rsid w:val="00F43CF3"/>
    <w:rsid w:val="00F451B9"/>
    <w:rsid w:val="00F570A1"/>
    <w:rsid w:val="00F616B5"/>
    <w:rsid w:val="00F8161F"/>
    <w:rsid w:val="00F8597A"/>
    <w:rsid w:val="00FA4339"/>
    <w:rsid w:val="00FA491C"/>
    <w:rsid w:val="00FA7249"/>
    <w:rsid w:val="00FB12BD"/>
    <w:rsid w:val="00FB5D7D"/>
    <w:rsid w:val="00FC6B7D"/>
    <w:rsid w:val="00FD4730"/>
    <w:rsid w:val="00FE03FB"/>
    <w:rsid w:val="00FF42E6"/>
    <w:rsid w:val="00FF53A6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ADFB2"/>
  <w15:chartTrackingRefBased/>
  <w15:docId w15:val="{909BA23D-6C16-4522-BA69-A1F03424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6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iPriority="11" w:unhideWhenUsed="1" w:qFormat="1"/>
    <w:lsdException w:name="List Bullet 4" w:semiHidden="1" w:unhideWhenUsed="1"/>
    <w:lsdException w:name="List Bullet 5" w:semiHidden="1" w:unhideWhenUsed="1"/>
    <w:lsdException w:name="List Number 2" w:semiHidden="1" w:uiPriority="7" w:unhideWhenUsed="1" w:qFormat="1"/>
    <w:lsdException w:name="List Number 3" w:semiHidden="1" w:uiPriority="8" w:unhideWhenUsed="1" w:qFormat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00C"/>
  </w:style>
  <w:style w:type="paragraph" w:styleId="Heading1">
    <w:name w:val="heading 1"/>
    <w:basedOn w:val="Normal"/>
    <w:next w:val="Normal"/>
    <w:link w:val="Heading1Char"/>
    <w:uiPriority w:val="2"/>
    <w:qFormat/>
    <w:rsid w:val="00315561"/>
    <w:pPr>
      <w:keepNext/>
      <w:keepLines/>
      <w:numPr>
        <w:numId w:val="14"/>
      </w:numPr>
      <w:pBdr>
        <w:top w:val="single" w:sz="4" w:space="4" w:color="006A6D" w:themeColor="accent1"/>
        <w:bottom w:val="single" w:sz="4" w:space="4" w:color="006A6D" w:themeColor="accent1"/>
      </w:pBdr>
      <w:outlineLvl w:val="0"/>
    </w:pPr>
    <w:rPr>
      <w:rFonts w:asciiTheme="majorHAnsi" w:eastAsiaTheme="majorEastAsia" w:hAnsiTheme="majorHAnsi" w:cstheme="majorBidi"/>
      <w:color w:val="006A6D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E4D33"/>
    <w:pPr>
      <w:keepNext/>
      <w:keepLines/>
      <w:numPr>
        <w:ilvl w:val="1"/>
        <w:numId w:val="14"/>
      </w:numPr>
      <w:outlineLvl w:val="1"/>
    </w:pPr>
    <w:rPr>
      <w:rFonts w:asciiTheme="majorHAnsi" w:eastAsiaTheme="majorEastAsia" w:hAnsiTheme="majorHAnsi" w:cstheme="majorBidi"/>
      <w:color w:val="006A6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8E4D33"/>
    <w:pPr>
      <w:keepNext/>
      <w:keepLines/>
      <w:numPr>
        <w:ilvl w:val="2"/>
        <w:numId w:val="14"/>
      </w:numPr>
      <w:outlineLvl w:val="2"/>
    </w:pPr>
    <w:rPr>
      <w:rFonts w:asciiTheme="majorHAnsi" w:eastAsiaTheme="majorEastAsia" w:hAnsiTheme="majorHAnsi" w:cstheme="majorBidi"/>
      <w:color w:val="006A6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5"/>
    <w:unhideWhenUsed/>
    <w:qFormat/>
    <w:rsid w:val="008E4D33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6A6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D38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4E5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D38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43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D38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43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D38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7D38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9A0"/>
    <w:pPr>
      <w:tabs>
        <w:tab w:val="center" w:pos="4513"/>
        <w:tab w:val="right" w:pos="9026"/>
      </w:tabs>
      <w:spacing w:after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7169A0"/>
    <w:rPr>
      <w:sz w:val="20"/>
      <w:szCs w:val="22"/>
    </w:rPr>
  </w:style>
  <w:style w:type="paragraph" w:styleId="Footer">
    <w:name w:val="footer"/>
    <w:basedOn w:val="Normal"/>
    <w:link w:val="FooterChar"/>
    <w:uiPriority w:val="99"/>
    <w:unhideWhenUsed/>
    <w:rsid w:val="00344421"/>
    <w:pPr>
      <w:pBdr>
        <w:top w:val="single" w:sz="4" w:space="4" w:color="006A6D" w:themeColor="accent1"/>
      </w:pBdr>
      <w:tabs>
        <w:tab w:val="center" w:pos="4513"/>
        <w:tab w:val="right" w:pos="9026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4421"/>
    <w:rPr>
      <w:sz w:val="20"/>
      <w:szCs w:val="22"/>
    </w:rPr>
  </w:style>
  <w:style w:type="character" w:styleId="PlaceholderText">
    <w:name w:val="Placeholder Text"/>
    <w:basedOn w:val="DefaultParagraphFont"/>
    <w:uiPriority w:val="99"/>
    <w:rsid w:val="000541C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2"/>
    <w:rsid w:val="00315561"/>
    <w:rPr>
      <w:rFonts w:asciiTheme="majorHAnsi" w:eastAsiaTheme="majorEastAsia" w:hAnsiTheme="majorHAnsi" w:cstheme="majorBidi"/>
      <w:color w:val="006A6D" w:themeColor="accent1"/>
      <w:sz w:val="36"/>
      <w:szCs w:val="32"/>
    </w:rPr>
  </w:style>
  <w:style w:type="paragraph" w:styleId="TOCHeading">
    <w:name w:val="TOC Heading"/>
    <w:next w:val="Normal"/>
    <w:uiPriority w:val="39"/>
    <w:semiHidden/>
    <w:unhideWhenUsed/>
    <w:rsid w:val="00666A36"/>
    <w:pPr>
      <w:pBdr>
        <w:top w:val="single" w:sz="12" w:space="4" w:color="006A6D" w:themeColor="accent1"/>
        <w:bottom w:val="single" w:sz="12" w:space="4" w:color="006A6D" w:themeColor="accent1"/>
      </w:pBdr>
      <w:spacing w:after="480" w:line="259" w:lineRule="auto"/>
    </w:pPr>
    <w:rPr>
      <w:rFonts w:asciiTheme="majorHAnsi" w:eastAsiaTheme="majorEastAsia" w:hAnsiTheme="majorHAnsi" w:cstheme="majorBidi"/>
      <w:caps/>
      <w:color w:val="006A6D" w:themeColor="accent1"/>
      <w:spacing w:val="40"/>
      <w:sz w:val="36"/>
      <w:szCs w:val="32"/>
    </w:rPr>
  </w:style>
  <w:style w:type="paragraph" w:styleId="TOC1">
    <w:name w:val="toc 1"/>
    <w:basedOn w:val="Normal"/>
    <w:next w:val="Normal"/>
    <w:uiPriority w:val="39"/>
    <w:unhideWhenUsed/>
    <w:rsid w:val="00253E35"/>
    <w:pPr>
      <w:tabs>
        <w:tab w:val="right" w:leader="dot" w:pos="9060"/>
      </w:tabs>
      <w:spacing w:after="60"/>
    </w:pPr>
    <w:rPr>
      <w:caps/>
      <w:noProof/>
      <w:color w:val="006A6D" w:themeColor="accent1"/>
    </w:rPr>
  </w:style>
  <w:style w:type="paragraph" w:styleId="TOC2">
    <w:name w:val="toc 2"/>
    <w:basedOn w:val="Normal"/>
    <w:next w:val="Normal"/>
    <w:uiPriority w:val="39"/>
    <w:unhideWhenUsed/>
    <w:rsid w:val="00253E35"/>
    <w:pPr>
      <w:tabs>
        <w:tab w:val="right" w:leader="dot" w:pos="10536"/>
      </w:tabs>
      <w:spacing w:after="60"/>
      <w:ind w:left="340"/>
    </w:pPr>
    <w:rPr>
      <w:b/>
      <w:color w:val="6F6F70" w:themeColor="text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541CB"/>
    <w:pPr>
      <w:spacing w:after="100"/>
      <w:ind w:left="221"/>
    </w:pPr>
    <w:rPr>
      <w:color w:val="6F6F70" w:themeColor="text2"/>
    </w:rPr>
  </w:style>
  <w:style w:type="character" w:styleId="Hyperlink">
    <w:name w:val="Hyperlink"/>
    <w:basedOn w:val="DefaultParagraphFont"/>
    <w:uiPriority w:val="99"/>
    <w:unhideWhenUsed/>
    <w:rsid w:val="000541CB"/>
    <w:rPr>
      <w:color w:val="006A6D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41CB"/>
    <w:pPr>
      <w:numPr>
        <w:numId w:val="1"/>
      </w:numPr>
      <w:spacing w:after="100"/>
      <w:ind w:left="442" w:hanging="221"/>
    </w:pPr>
    <w:rPr>
      <w:color w:val="6F6F70" w:themeColor="text2"/>
    </w:rPr>
  </w:style>
  <w:style w:type="paragraph" w:styleId="TOC5">
    <w:name w:val="toc 5"/>
    <w:basedOn w:val="Normal"/>
    <w:next w:val="Normal"/>
    <w:uiPriority w:val="39"/>
    <w:semiHidden/>
    <w:unhideWhenUsed/>
    <w:rsid w:val="000541CB"/>
    <w:pPr>
      <w:spacing w:before="120" w:after="120"/>
    </w:pPr>
    <w:rPr>
      <w:b/>
      <w:caps/>
      <w:color w:val="006A6D" w:themeColor="accent1"/>
    </w:rPr>
  </w:style>
  <w:style w:type="paragraph" w:customStyle="1" w:styleId="Topofpagespacer">
    <w:name w:val="Top of page spacer"/>
    <w:basedOn w:val="Normal"/>
    <w:next w:val="Normal"/>
    <w:semiHidden/>
    <w:rsid w:val="000541CB"/>
    <w:pPr>
      <w:spacing w:after="0" w:line="20" w:lineRule="exact"/>
    </w:pPr>
    <w:rPr>
      <w:color w:val="6F6F70" w:themeColor="text2"/>
    </w:rPr>
  </w:style>
  <w:style w:type="character" w:customStyle="1" w:styleId="Heading2Char">
    <w:name w:val="Heading 2 Char"/>
    <w:basedOn w:val="DefaultParagraphFont"/>
    <w:link w:val="Heading2"/>
    <w:uiPriority w:val="9"/>
    <w:rsid w:val="008E4D33"/>
    <w:rPr>
      <w:rFonts w:asciiTheme="majorHAnsi" w:eastAsiaTheme="majorEastAsia" w:hAnsiTheme="majorHAnsi" w:cstheme="majorBidi"/>
      <w:color w:val="006A6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4D33"/>
    <w:rPr>
      <w:rFonts w:asciiTheme="majorHAnsi" w:eastAsiaTheme="majorEastAsia" w:hAnsiTheme="majorHAnsi" w:cstheme="majorBidi"/>
      <w:color w:val="006A6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4D33"/>
    <w:rPr>
      <w:rFonts w:asciiTheme="majorHAnsi" w:eastAsiaTheme="majorEastAsia" w:hAnsiTheme="majorHAnsi" w:cstheme="majorBidi"/>
      <w:i/>
      <w:iCs/>
      <w:color w:val="006A6D" w:themeColor="accent1"/>
    </w:rPr>
  </w:style>
  <w:style w:type="paragraph" w:styleId="NormalIndent">
    <w:name w:val="Normal Indent"/>
    <w:basedOn w:val="Normal"/>
    <w:uiPriority w:val="1"/>
    <w:unhideWhenUsed/>
    <w:qFormat/>
    <w:rsid w:val="00C56F7A"/>
    <w:pPr>
      <w:ind w:left="567"/>
    </w:pPr>
  </w:style>
  <w:style w:type="paragraph" w:styleId="NoSpacing">
    <w:name w:val="No Spacing"/>
    <w:uiPriority w:val="1"/>
    <w:semiHidden/>
    <w:rsid w:val="008E4D33"/>
    <w:pPr>
      <w:spacing w:after="0"/>
    </w:pPr>
  </w:style>
  <w:style w:type="paragraph" w:styleId="ListNumber">
    <w:name w:val="List Number"/>
    <w:basedOn w:val="Normal"/>
    <w:uiPriority w:val="6"/>
    <w:unhideWhenUsed/>
    <w:qFormat/>
    <w:rsid w:val="00065207"/>
    <w:pPr>
      <w:numPr>
        <w:numId w:val="11"/>
      </w:numPr>
    </w:pPr>
  </w:style>
  <w:style w:type="paragraph" w:styleId="ListBullet">
    <w:name w:val="List Bullet"/>
    <w:basedOn w:val="Normal"/>
    <w:uiPriority w:val="9"/>
    <w:unhideWhenUsed/>
    <w:qFormat/>
    <w:rsid w:val="00CC6BE8"/>
    <w:pPr>
      <w:numPr>
        <w:numId w:val="4"/>
      </w:numPr>
    </w:pPr>
  </w:style>
  <w:style w:type="numbering" w:customStyle="1" w:styleId="DeltaHatBullets">
    <w:name w:val="Delta Hat Bullets"/>
    <w:uiPriority w:val="99"/>
    <w:semiHidden/>
    <w:rsid w:val="00CC6BE8"/>
    <w:pPr>
      <w:numPr>
        <w:numId w:val="4"/>
      </w:numPr>
    </w:pPr>
  </w:style>
  <w:style w:type="table" w:styleId="TableGrid">
    <w:name w:val="Table Grid"/>
    <w:basedOn w:val="TableNormal"/>
    <w:uiPriority w:val="39"/>
    <w:rsid w:val="00E55B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Normal"/>
    <w:uiPriority w:val="10"/>
    <w:unhideWhenUsed/>
    <w:qFormat/>
    <w:rsid w:val="00CC6BE8"/>
    <w:pPr>
      <w:numPr>
        <w:ilvl w:val="1"/>
        <w:numId w:val="4"/>
      </w:numPr>
    </w:pPr>
  </w:style>
  <w:style w:type="paragraph" w:styleId="ListBullet3">
    <w:name w:val="List Bullet 3"/>
    <w:basedOn w:val="Normal"/>
    <w:uiPriority w:val="11"/>
    <w:unhideWhenUsed/>
    <w:qFormat/>
    <w:rsid w:val="00CC6BE8"/>
    <w:pPr>
      <w:numPr>
        <w:ilvl w:val="2"/>
        <w:numId w:val="4"/>
      </w:numPr>
    </w:pPr>
  </w:style>
  <w:style w:type="table" w:styleId="ListTable3-Accent1">
    <w:name w:val="List Table 3 Accent 1"/>
    <w:basedOn w:val="TableNormal"/>
    <w:uiPriority w:val="48"/>
    <w:rsid w:val="00C56F7A"/>
    <w:pPr>
      <w:spacing w:before="60" w:after="60"/>
    </w:pPr>
    <w:tblPr>
      <w:tblStyleRowBandSize w:val="1"/>
      <w:tblStyleColBandSize w:val="1"/>
      <w:tblBorders>
        <w:top w:val="single" w:sz="4" w:space="0" w:color="006A6D" w:themeColor="accent1"/>
        <w:left w:val="single" w:sz="4" w:space="0" w:color="006A6D" w:themeColor="accent1"/>
        <w:bottom w:val="single" w:sz="4" w:space="0" w:color="006A6D" w:themeColor="accent1"/>
        <w:right w:val="single" w:sz="4" w:space="0" w:color="006A6D" w:themeColor="accent1"/>
      </w:tblBorders>
    </w:tblPr>
    <w:tblStylePr w:type="firstRow">
      <w:rPr>
        <w:b/>
        <w:bCs/>
        <w:color w:val="FFFFFF" w:themeColor="background1"/>
      </w:rPr>
      <w:tblPr/>
      <w:trPr>
        <w:cantSplit/>
        <w:tblHeader/>
      </w:trPr>
      <w:tcPr>
        <w:shd w:val="clear" w:color="auto" w:fill="006A6D" w:themeFill="accent1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6A6D" w:themeFill="accen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6D" w:themeColor="accent1"/>
          <w:right w:val="single" w:sz="4" w:space="0" w:color="006A6D" w:themeColor="accent1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6D" w:themeColor="accent1"/>
          <w:left w:val="nil"/>
        </w:tcBorders>
      </w:tcPr>
    </w:tblStylePr>
    <w:tblStylePr w:type="swCell">
      <w:tblPr/>
      <w:tcPr>
        <w:tcBorders>
          <w:top w:val="double" w:sz="4" w:space="0" w:color="006A6D" w:themeColor="accent1"/>
          <w:right w:val="nil"/>
        </w:tcBorders>
      </w:tcPr>
    </w:tblStylePr>
  </w:style>
  <w:style w:type="paragraph" w:styleId="Caption">
    <w:name w:val="caption"/>
    <w:basedOn w:val="Normal"/>
    <w:next w:val="Normal"/>
    <w:uiPriority w:val="12"/>
    <w:unhideWhenUsed/>
    <w:qFormat/>
    <w:rsid w:val="00C57E94"/>
    <w:pPr>
      <w:spacing w:after="120"/>
    </w:pPr>
    <w:rPr>
      <w:b/>
      <w:iCs/>
      <w:sz w:val="20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E03FB"/>
    <w:pPr>
      <w:spacing w:after="0"/>
      <w:ind w:left="567" w:hanging="56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E03F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69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44D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4D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4DA"/>
    <w:rPr>
      <w:vertAlign w:val="superscript"/>
    </w:rPr>
  </w:style>
  <w:style w:type="numbering" w:customStyle="1" w:styleId="DeltaHatNumbers">
    <w:name w:val="Delta Hat Numbers"/>
    <w:uiPriority w:val="99"/>
    <w:semiHidden/>
    <w:rsid w:val="005906DD"/>
    <w:pPr>
      <w:numPr>
        <w:numId w:val="7"/>
      </w:numPr>
    </w:pPr>
  </w:style>
  <w:style w:type="table" w:customStyle="1" w:styleId="DeltaHatTable1">
    <w:name w:val="Delta Hat Table 1"/>
    <w:basedOn w:val="ListTable3-Accent1"/>
    <w:uiPriority w:val="99"/>
    <w:rsid w:val="00921684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006A6D" w:themeColor="accent1"/>
      </w:tblBorders>
    </w:tblPr>
    <w:tblStylePr w:type="firstRow">
      <w:rPr>
        <w:b/>
        <w:bCs/>
        <w:color w:val="FFFFFF" w:themeColor="background1"/>
      </w:rPr>
      <w:tblPr/>
      <w:trPr>
        <w:cantSplit/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6A6D" w:themeFill="accent1"/>
      </w:tcPr>
    </w:tblStylePr>
    <w:tblStylePr w:type="lastRow">
      <w:rPr>
        <w:b w:val="0"/>
        <w:bCs/>
        <w:color w:val="auto"/>
      </w:rPr>
      <w:tblPr/>
      <w:tcPr>
        <w:shd w:val="clear" w:color="auto" w:fill="006A6D" w:themeFill="accen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6D" w:themeColor="accent1"/>
          <w:right w:val="single" w:sz="4" w:space="0" w:color="006A6D" w:themeColor="accent1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6D" w:themeColor="accent1"/>
          <w:left w:val="nil"/>
        </w:tcBorders>
      </w:tcPr>
    </w:tblStylePr>
    <w:tblStylePr w:type="swCell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Number2">
    <w:name w:val="List Number 2"/>
    <w:basedOn w:val="Normal"/>
    <w:uiPriority w:val="7"/>
    <w:unhideWhenUsed/>
    <w:qFormat/>
    <w:rsid w:val="005906DD"/>
    <w:pPr>
      <w:numPr>
        <w:ilvl w:val="1"/>
        <w:numId w:val="11"/>
      </w:numPr>
    </w:pPr>
  </w:style>
  <w:style w:type="paragraph" w:styleId="ListNumber3">
    <w:name w:val="List Number 3"/>
    <w:basedOn w:val="Normal"/>
    <w:uiPriority w:val="8"/>
    <w:unhideWhenUsed/>
    <w:qFormat/>
    <w:rsid w:val="005906DD"/>
    <w:pPr>
      <w:numPr>
        <w:ilvl w:val="2"/>
        <w:numId w:val="11"/>
      </w:numPr>
    </w:pPr>
  </w:style>
  <w:style w:type="paragraph" w:styleId="Title">
    <w:name w:val="Title"/>
    <w:basedOn w:val="Normal"/>
    <w:next w:val="Normal"/>
    <w:link w:val="TitleChar"/>
    <w:uiPriority w:val="10"/>
    <w:semiHidden/>
    <w:rsid w:val="005E2B1B"/>
    <w:pPr>
      <w:spacing w:after="360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B1B"/>
    <w:rPr>
      <w:rFonts w:asciiTheme="majorHAnsi" w:eastAsiaTheme="majorEastAsia" w:hAnsiTheme="majorHAnsi" w:cstheme="majorBidi"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rsid w:val="005E2B1B"/>
    <w:pPr>
      <w:numPr>
        <w:ilvl w:val="1"/>
      </w:numPr>
    </w:pPr>
    <w:rPr>
      <w:rFonts w:eastAsiaTheme="minorEastAsia"/>
      <w:color w:val="FFFFFF" w:themeColor="background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2B1B"/>
    <w:rPr>
      <w:rFonts w:eastAsiaTheme="minorEastAsia"/>
      <w:color w:val="FFFFFF" w:themeColor="background1"/>
      <w:spacing w:val="15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5E2B1B"/>
    <w:pPr>
      <w:spacing w:after="0"/>
    </w:pPr>
    <w:rPr>
      <w:color w:val="6F6F70" w:themeColor="text2"/>
    </w:rPr>
  </w:style>
  <w:style w:type="paragraph" w:styleId="TOAHeading">
    <w:name w:val="toa heading"/>
    <w:basedOn w:val="Normal"/>
    <w:next w:val="Normal"/>
    <w:uiPriority w:val="99"/>
    <w:semiHidden/>
    <w:unhideWhenUsed/>
    <w:rsid w:val="001D6775"/>
    <w:pPr>
      <w:spacing w:before="120"/>
    </w:pPr>
    <w:rPr>
      <w:rFonts w:asciiTheme="majorHAnsi" w:eastAsiaTheme="majorEastAsia" w:hAnsiTheme="majorHAnsi" w:cstheme="majorBidi"/>
      <w:b/>
      <w:bCs/>
      <w:color w:val="006A6D" w:themeColor="accent1"/>
    </w:rPr>
  </w:style>
  <w:style w:type="numbering" w:customStyle="1" w:styleId="DeltaHatHeadings">
    <w:name w:val="Delta Hat Headings"/>
    <w:uiPriority w:val="99"/>
    <w:semiHidden/>
    <w:rsid w:val="00E578F3"/>
    <w:pPr>
      <w:numPr>
        <w:numId w:val="14"/>
      </w:numPr>
    </w:pPr>
  </w:style>
  <w:style w:type="paragraph" w:customStyle="1" w:styleId="TitleGreen">
    <w:name w:val="Title Green"/>
    <w:basedOn w:val="Title"/>
    <w:semiHidden/>
    <w:rsid w:val="00FA7249"/>
    <w:rPr>
      <w:color w:val="006A6D" w:themeColor="accent1"/>
    </w:rPr>
  </w:style>
  <w:style w:type="paragraph" w:customStyle="1" w:styleId="SubtitleGreen">
    <w:name w:val="Subtitle Green"/>
    <w:basedOn w:val="Subtitle"/>
    <w:semiHidden/>
    <w:rsid w:val="00427F9D"/>
    <w:rPr>
      <w:color w:val="006A6D" w:themeColor="accent1"/>
    </w:rPr>
  </w:style>
  <w:style w:type="numbering" w:styleId="111111">
    <w:name w:val="Outline List 2"/>
    <w:basedOn w:val="NoList"/>
    <w:uiPriority w:val="99"/>
    <w:semiHidden/>
    <w:unhideWhenUsed/>
    <w:rsid w:val="007D3809"/>
    <w:pPr>
      <w:numPr>
        <w:numId w:val="16"/>
      </w:numPr>
    </w:pPr>
  </w:style>
  <w:style w:type="numbering" w:styleId="1ai">
    <w:name w:val="Outline List 1"/>
    <w:basedOn w:val="NoList"/>
    <w:uiPriority w:val="99"/>
    <w:semiHidden/>
    <w:unhideWhenUsed/>
    <w:rsid w:val="007D3809"/>
    <w:pPr>
      <w:numPr>
        <w:numId w:val="17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D3809"/>
    <w:rPr>
      <w:rFonts w:asciiTheme="majorHAnsi" w:eastAsiaTheme="majorEastAsia" w:hAnsiTheme="majorHAnsi" w:cstheme="majorBidi"/>
      <w:color w:val="004E5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809"/>
    <w:rPr>
      <w:rFonts w:asciiTheme="majorHAnsi" w:eastAsiaTheme="majorEastAsia" w:hAnsiTheme="majorHAnsi" w:cstheme="majorBidi"/>
      <w:color w:val="00343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809"/>
    <w:rPr>
      <w:rFonts w:asciiTheme="majorHAnsi" w:eastAsiaTheme="majorEastAsia" w:hAnsiTheme="majorHAnsi" w:cstheme="majorBidi"/>
      <w:i/>
      <w:iCs/>
      <w:color w:val="00343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8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8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7D3809"/>
    <w:pPr>
      <w:numPr>
        <w:numId w:val="1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80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80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7D3809"/>
    <w:pPr>
      <w:tabs>
        <w:tab w:val="left" w:pos="384"/>
      </w:tabs>
      <w:spacing w:after="240"/>
      <w:ind w:left="384" w:hanging="384"/>
    </w:pPr>
  </w:style>
  <w:style w:type="paragraph" w:styleId="BlockText">
    <w:name w:val="Block Text"/>
    <w:basedOn w:val="Normal"/>
    <w:uiPriority w:val="99"/>
    <w:semiHidden/>
    <w:unhideWhenUsed/>
    <w:rsid w:val="007D3809"/>
    <w:pPr>
      <w:pBdr>
        <w:top w:val="single" w:sz="2" w:space="10" w:color="006A6D" w:themeColor="accent1"/>
        <w:left w:val="single" w:sz="2" w:space="10" w:color="006A6D" w:themeColor="accent1"/>
        <w:bottom w:val="single" w:sz="2" w:space="10" w:color="006A6D" w:themeColor="accent1"/>
        <w:right w:val="single" w:sz="2" w:space="10" w:color="006A6D" w:themeColor="accent1"/>
      </w:pBdr>
      <w:ind w:left="1152" w:right="1152"/>
    </w:pPr>
    <w:rPr>
      <w:rFonts w:eastAsiaTheme="minorEastAsia"/>
      <w:i/>
      <w:iCs/>
      <w:color w:val="006A6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D38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3809"/>
  </w:style>
  <w:style w:type="paragraph" w:styleId="BodyText2">
    <w:name w:val="Body Text 2"/>
    <w:basedOn w:val="Normal"/>
    <w:link w:val="BodyText2Char"/>
    <w:uiPriority w:val="99"/>
    <w:semiHidden/>
    <w:unhideWhenUsed/>
    <w:rsid w:val="007D380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D3809"/>
  </w:style>
  <w:style w:type="paragraph" w:styleId="BodyText3">
    <w:name w:val="Body Text 3"/>
    <w:basedOn w:val="Normal"/>
    <w:link w:val="BodyText3Char"/>
    <w:uiPriority w:val="99"/>
    <w:semiHidden/>
    <w:unhideWhenUsed/>
    <w:rsid w:val="007D380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D380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D3809"/>
    <w:pPr>
      <w:spacing w:after="2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D380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D380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D380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D3809"/>
    <w:pPr>
      <w:spacing w:after="22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D380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D380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D380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D380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D3809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rsid w:val="007D3809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7D3809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D3809"/>
  </w:style>
  <w:style w:type="character" w:styleId="CommentReference">
    <w:name w:val="annotation reference"/>
    <w:basedOn w:val="DefaultParagraphFont"/>
    <w:uiPriority w:val="99"/>
    <w:semiHidden/>
    <w:unhideWhenUsed/>
    <w:rsid w:val="007D3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38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3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80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3809"/>
  </w:style>
  <w:style w:type="character" w:customStyle="1" w:styleId="DateChar">
    <w:name w:val="Date Char"/>
    <w:basedOn w:val="DefaultParagraphFont"/>
    <w:link w:val="Date"/>
    <w:uiPriority w:val="99"/>
    <w:semiHidden/>
    <w:rsid w:val="007D3809"/>
  </w:style>
  <w:style w:type="paragraph" w:styleId="DocumentMap">
    <w:name w:val="Document Map"/>
    <w:basedOn w:val="Normal"/>
    <w:link w:val="DocumentMapChar"/>
    <w:uiPriority w:val="99"/>
    <w:semiHidden/>
    <w:unhideWhenUsed/>
    <w:rsid w:val="007D3809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380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D380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D3809"/>
  </w:style>
  <w:style w:type="character" w:styleId="Emphasis">
    <w:name w:val="Emphasis"/>
    <w:basedOn w:val="DefaultParagraphFont"/>
    <w:uiPriority w:val="20"/>
    <w:semiHidden/>
    <w:rsid w:val="007D3809"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7D380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D380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D3809"/>
    <w:rPr>
      <w:color w:val="36D7B6" w:themeColor="followedHyperlink"/>
      <w:u w:val="single"/>
    </w:rPr>
  </w:style>
  <w:style w:type="character" w:styleId="Hashtag">
    <w:name w:val="Hashtag"/>
    <w:basedOn w:val="DefaultParagraphFont"/>
    <w:uiPriority w:val="99"/>
    <w:semiHidden/>
    <w:unhideWhenUsed/>
    <w:rsid w:val="007D3809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D3809"/>
  </w:style>
  <w:style w:type="paragraph" w:styleId="HTMLAddress">
    <w:name w:val="HTML Address"/>
    <w:basedOn w:val="Normal"/>
    <w:link w:val="HTMLAddressChar"/>
    <w:uiPriority w:val="99"/>
    <w:semiHidden/>
    <w:unhideWhenUsed/>
    <w:rsid w:val="007D380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D380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D380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D380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D380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D3809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80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809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D380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D3809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D3809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380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D380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D380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D380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D380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D380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D380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D380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D380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D380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rsid w:val="007D3809"/>
    <w:rPr>
      <w:i/>
      <w:iCs/>
      <w:color w:val="006A6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7D3809"/>
    <w:pPr>
      <w:pBdr>
        <w:top w:val="single" w:sz="4" w:space="10" w:color="006A6D" w:themeColor="accent1"/>
        <w:bottom w:val="single" w:sz="4" w:space="10" w:color="006A6D" w:themeColor="accent1"/>
      </w:pBdr>
      <w:spacing w:before="360" w:after="360"/>
      <w:ind w:left="864" w:right="864"/>
      <w:jc w:val="center"/>
    </w:pPr>
    <w:rPr>
      <w:i/>
      <w:iCs/>
      <w:color w:val="006A6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809"/>
    <w:rPr>
      <w:i/>
      <w:iCs/>
      <w:color w:val="006A6D" w:themeColor="accent1"/>
    </w:rPr>
  </w:style>
  <w:style w:type="character" w:styleId="IntenseReference">
    <w:name w:val="Intense Reference"/>
    <w:basedOn w:val="DefaultParagraphFont"/>
    <w:uiPriority w:val="32"/>
    <w:semiHidden/>
    <w:rsid w:val="007D3809"/>
    <w:rPr>
      <w:b/>
      <w:bCs/>
      <w:smallCaps/>
      <w:color w:val="006A6D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7D3809"/>
  </w:style>
  <w:style w:type="paragraph" w:styleId="List">
    <w:name w:val="List"/>
    <w:basedOn w:val="Normal"/>
    <w:uiPriority w:val="99"/>
    <w:semiHidden/>
    <w:unhideWhenUsed/>
    <w:rsid w:val="007D380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D380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D380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D380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D3809"/>
    <w:pPr>
      <w:ind w:left="1415" w:hanging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7D3809"/>
    <w:pPr>
      <w:numPr>
        <w:numId w:val="1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D3809"/>
    <w:pPr>
      <w:numPr>
        <w:numId w:val="2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D380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D380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D380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D380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D3809"/>
    <w:pPr>
      <w:spacing w:after="120"/>
      <w:ind w:left="1415"/>
      <w:contextualSpacing/>
    </w:pPr>
  </w:style>
  <w:style w:type="paragraph" w:styleId="ListNumber4">
    <w:name w:val="List Number 4"/>
    <w:basedOn w:val="Normal"/>
    <w:uiPriority w:val="99"/>
    <w:semiHidden/>
    <w:unhideWhenUsed/>
    <w:rsid w:val="007D3809"/>
    <w:pPr>
      <w:numPr>
        <w:numId w:val="2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D3809"/>
    <w:pPr>
      <w:numPr>
        <w:numId w:val="22"/>
      </w:numPr>
      <w:contextualSpacing/>
    </w:pPr>
  </w:style>
  <w:style w:type="paragraph" w:styleId="ListParagraph">
    <w:name w:val="List Paragraph"/>
    <w:basedOn w:val="Normal"/>
    <w:uiPriority w:val="34"/>
    <w:semiHidden/>
    <w:rsid w:val="007D380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7D38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D3809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D3809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D38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D380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7D3809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D380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D3809"/>
  </w:style>
  <w:style w:type="character" w:styleId="PageNumber">
    <w:name w:val="page number"/>
    <w:basedOn w:val="DefaultParagraphFont"/>
    <w:uiPriority w:val="99"/>
    <w:semiHidden/>
    <w:unhideWhenUsed/>
    <w:rsid w:val="007D3809"/>
  </w:style>
  <w:style w:type="paragraph" w:styleId="PlainText">
    <w:name w:val="Plain Text"/>
    <w:basedOn w:val="Normal"/>
    <w:link w:val="PlainTextChar"/>
    <w:uiPriority w:val="99"/>
    <w:semiHidden/>
    <w:unhideWhenUsed/>
    <w:rsid w:val="007D3809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D380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rsid w:val="007D380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80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D380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D3809"/>
  </w:style>
  <w:style w:type="paragraph" w:styleId="Signature">
    <w:name w:val="Signature"/>
    <w:basedOn w:val="Normal"/>
    <w:link w:val="SignatureChar"/>
    <w:uiPriority w:val="99"/>
    <w:semiHidden/>
    <w:unhideWhenUsed/>
    <w:rsid w:val="007D3809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D3809"/>
  </w:style>
  <w:style w:type="character" w:styleId="SmartHyperlink">
    <w:name w:val="Smart Hyperlink"/>
    <w:basedOn w:val="DefaultParagraphFont"/>
    <w:uiPriority w:val="99"/>
    <w:semiHidden/>
    <w:unhideWhenUsed/>
    <w:rsid w:val="007D3809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D3809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semiHidden/>
    <w:rsid w:val="007D3809"/>
    <w:rPr>
      <w:b/>
      <w:bCs/>
    </w:rPr>
  </w:style>
  <w:style w:type="character" w:styleId="SubtleEmphasis">
    <w:name w:val="Subtle Emphasis"/>
    <w:basedOn w:val="DefaultParagraphFont"/>
    <w:uiPriority w:val="19"/>
    <w:semiHidden/>
    <w:rsid w:val="007D380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rsid w:val="007D3809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D3809"/>
    <w:pPr>
      <w:spacing w:after="0"/>
      <w:ind w:left="220" w:hanging="2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D380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D380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D380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D3809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7D3809"/>
    <w:rPr>
      <w:color w:val="605E5C"/>
      <w:shd w:val="clear" w:color="auto" w:fill="E1DFDD"/>
    </w:rPr>
  </w:style>
  <w:style w:type="paragraph" w:customStyle="1" w:styleId="Tabletext">
    <w:name w:val="Table text"/>
    <w:basedOn w:val="Normal"/>
    <w:qFormat/>
    <w:rsid w:val="00E21429"/>
    <w:pPr>
      <w:spacing w:after="0"/>
    </w:pPr>
    <w:rPr>
      <w:sz w:val="20"/>
    </w:rPr>
  </w:style>
  <w:style w:type="paragraph" w:customStyle="1" w:styleId="Tablebullet">
    <w:name w:val="Table bullet"/>
    <w:basedOn w:val="ListBullet"/>
    <w:qFormat/>
    <w:rsid w:val="006114D2"/>
    <w:pPr>
      <w:spacing w:after="0"/>
      <w:ind w:left="284" w:hanging="284"/>
    </w:pPr>
    <w:rPr>
      <w:sz w:val="20"/>
    </w:rPr>
  </w:style>
  <w:style w:type="paragraph" w:customStyle="1" w:styleId="Legend">
    <w:name w:val="Legend"/>
    <w:basedOn w:val="Normal"/>
    <w:qFormat/>
    <w:rsid w:val="0037476C"/>
    <w:pPr>
      <w:spacing w:after="0"/>
    </w:pPr>
    <w:rPr>
      <w:sz w:val="18"/>
    </w:rPr>
  </w:style>
  <w:style w:type="paragraph" w:customStyle="1" w:styleId="Heading">
    <w:name w:val="Heading"/>
    <w:basedOn w:val="Heading1"/>
    <w:qFormat/>
    <w:rsid w:val="007569B4"/>
    <w:pPr>
      <w:numPr>
        <w:numId w:val="0"/>
      </w:numPr>
    </w:pPr>
  </w:style>
  <w:style w:type="paragraph" w:customStyle="1" w:styleId="Tableheader">
    <w:name w:val="Table header"/>
    <w:basedOn w:val="Normal"/>
    <w:qFormat/>
    <w:rsid w:val="00DC6441"/>
    <w:pPr>
      <w:shd w:val="clear" w:color="auto" w:fill="006A6D" w:themeFill="accent1"/>
      <w:spacing w:before="60" w:after="60"/>
    </w:pPr>
    <w:rPr>
      <w:b/>
      <w:bCs/>
      <w:color w:val="FFFFFF" w:themeColor="background1"/>
    </w:rPr>
  </w:style>
  <w:style w:type="paragraph" w:styleId="Revision">
    <w:name w:val="Revision"/>
    <w:hidden/>
    <w:uiPriority w:val="99"/>
    <w:semiHidden/>
    <w:rsid w:val="008412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att\deltahat.co.uk\Company%20documents%20-%20Files\Branding%20and%20logo\2021%20branding\Delta%20Hat%20Report.2dot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5BB829303D44BA9BC8E9782360F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4F5F9-138F-43BD-84F5-932ED1C616D2}"/>
      </w:docPartPr>
      <w:docPartBody>
        <w:p w:rsidR="00066598" w:rsidRDefault="003873A4">
          <w:pPr>
            <w:pStyle w:val="905BB829303D44BA9BC8E9782360F081"/>
          </w:pPr>
          <w:r w:rsidRPr="00303EE6">
            <w:rPr>
              <w:rStyle w:val="PlaceholderText"/>
            </w:rPr>
            <w:t>[Title</w:t>
          </w:r>
          <w:r>
            <w:rPr>
              <w:rStyle w:val="PlaceholderText"/>
            </w:rPr>
            <w:t xml:space="preserve"> – repeats in header</w:t>
          </w:r>
          <w:r w:rsidRPr="00303EE6">
            <w:rPr>
              <w:rStyle w:val="PlaceholderText"/>
            </w:rPr>
            <w:t>]</w:t>
          </w:r>
        </w:p>
      </w:docPartBody>
    </w:docPart>
    <w:docPart>
      <w:docPartPr>
        <w:name w:val="9DDA7C54420A45FB8DFBF63F392E4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A5B88-3798-473E-9F3F-A2E39901DCB0}"/>
      </w:docPartPr>
      <w:docPartBody>
        <w:p w:rsidR="00066598" w:rsidRDefault="003873A4">
          <w:pPr>
            <w:pStyle w:val="9DDA7C54420A45FB8DFBF63F392E4665"/>
          </w:pPr>
          <w:r w:rsidRPr="00303EE6">
            <w:rPr>
              <w:rStyle w:val="PlaceholderText"/>
            </w:rPr>
            <w:t>[Publish Date]</w:t>
          </w:r>
        </w:p>
      </w:docPartBody>
    </w:docPart>
    <w:docPart>
      <w:docPartPr>
        <w:name w:val="64B4D42E37134D3F819B31D7E4E85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3F874-CA1D-4CFA-AFF4-3CC4287D6303}"/>
      </w:docPartPr>
      <w:docPartBody>
        <w:p w:rsidR="00066598" w:rsidRDefault="003873A4">
          <w:pPr>
            <w:pStyle w:val="64B4D42E37134D3F819B31D7E4E8546A"/>
          </w:pPr>
          <w:r>
            <w:rPr>
              <w:rStyle w:val="PlaceholderText"/>
            </w:rPr>
            <w:t>[Version]</w:t>
          </w:r>
        </w:p>
      </w:docPartBody>
    </w:docPart>
    <w:docPart>
      <w:docPartPr>
        <w:name w:val="D5EE910D69E54A2CACC5B3BC589C1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D0909-77A6-40E7-BAC5-0123394C2CC4}"/>
      </w:docPartPr>
      <w:docPartBody>
        <w:p w:rsidR="00066598" w:rsidRDefault="003873A4">
          <w:pPr>
            <w:pStyle w:val="D5EE910D69E54A2CACC5B3BC589C1CFE"/>
          </w:pPr>
          <w:r w:rsidRPr="00303E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BEF40A076F4A3E8D69D18E734C0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456E0-F9C0-419A-84CE-45B78D1701C4}"/>
      </w:docPartPr>
      <w:docPartBody>
        <w:p w:rsidR="00066598" w:rsidRDefault="003873A4">
          <w:pPr>
            <w:pStyle w:val="FEBEF40A076F4A3E8D69D18E734C025E"/>
          </w:pPr>
          <w:r>
            <w:rPr>
              <w:rStyle w:val="PlaceholderText"/>
            </w:rPr>
            <w:t>[Prepared by]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A4"/>
    <w:rsid w:val="00066598"/>
    <w:rsid w:val="003873A4"/>
    <w:rsid w:val="004338FF"/>
    <w:rsid w:val="00770212"/>
    <w:rsid w:val="007873BF"/>
    <w:rsid w:val="00B54696"/>
    <w:rsid w:val="00ED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770212"/>
    <w:rPr>
      <w:color w:val="808080"/>
    </w:rPr>
  </w:style>
  <w:style w:type="paragraph" w:customStyle="1" w:styleId="905BB829303D44BA9BC8E9782360F081">
    <w:name w:val="905BB829303D44BA9BC8E9782360F081"/>
  </w:style>
  <w:style w:type="paragraph" w:customStyle="1" w:styleId="139A37CDC0F6424AA34B77874C4CC7C5">
    <w:name w:val="139A37CDC0F6424AA34B77874C4CC7C5"/>
  </w:style>
  <w:style w:type="paragraph" w:customStyle="1" w:styleId="9DDA7C54420A45FB8DFBF63F392E4665">
    <w:name w:val="9DDA7C54420A45FB8DFBF63F392E4665"/>
  </w:style>
  <w:style w:type="paragraph" w:customStyle="1" w:styleId="64B4D42E37134D3F819B31D7E4E8546A">
    <w:name w:val="64B4D42E37134D3F819B31D7E4E8546A"/>
  </w:style>
  <w:style w:type="paragraph" w:customStyle="1" w:styleId="D5EE910D69E54A2CACC5B3BC589C1CFE">
    <w:name w:val="D5EE910D69E54A2CACC5B3BC589C1CFE"/>
  </w:style>
  <w:style w:type="paragraph" w:customStyle="1" w:styleId="FEBEF40A076F4A3E8D69D18E734C025E">
    <w:name w:val="FEBEF40A076F4A3E8D69D18E734C02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elta Hat">
      <a:dk1>
        <a:srgbClr val="000000"/>
      </a:dk1>
      <a:lt1>
        <a:srgbClr val="FFFFFF"/>
      </a:lt1>
      <a:dk2>
        <a:srgbClr val="6F6F70"/>
      </a:dk2>
      <a:lt2>
        <a:srgbClr val="D7D2CB"/>
      </a:lt2>
      <a:accent1>
        <a:srgbClr val="006A6D"/>
      </a:accent1>
      <a:accent2>
        <a:srgbClr val="36D7B6"/>
      </a:accent2>
      <a:accent3>
        <a:srgbClr val="F1A800"/>
      </a:accent3>
      <a:accent4>
        <a:srgbClr val="8A000E"/>
      </a:accent4>
      <a:accent5>
        <a:srgbClr val="542152"/>
      </a:accent5>
      <a:accent6>
        <a:srgbClr val="004C69"/>
      </a:accent6>
      <a:hlink>
        <a:srgbClr val="006A6D"/>
      </a:hlink>
      <a:folHlink>
        <a:srgbClr val="36D7B6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295D67485AEF4D8F86DD0F410C7692" ma:contentTypeVersion="17" ma:contentTypeDescription="Create a new document." ma:contentTypeScope="" ma:versionID="3357c116d76d89bf2059234e80923a8c">
  <xsd:schema xmlns:xsd="http://www.w3.org/2001/XMLSchema" xmlns:xs="http://www.w3.org/2001/XMLSchema" xmlns:p="http://schemas.microsoft.com/office/2006/metadata/properties" xmlns:ns2="0cec425b-283a-44d8-ab13-937e9d219849" xmlns:ns3="fd6dfc79-66c6-4f79-91bd-5baad7c1fe87" targetNamespace="http://schemas.microsoft.com/office/2006/metadata/properties" ma:root="true" ma:fieldsID="0846b1a5607fbf8c30e0c93dc2800e00" ns2:_="" ns3:_="">
    <xsd:import namespace="0cec425b-283a-44d8-ab13-937e9d219849"/>
    <xsd:import namespace="fd6dfc79-66c6-4f79-91bd-5baad7c1fe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c425b-283a-44d8-ab13-937e9d219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de67ecb-c3c9-4eff-af08-af8af6182a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dfc79-66c6-4f79-91bd-5baad7c1fe8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c2d0ebb-6fc4-47b7-8a5a-edc0bfb41f0e}" ma:internalName="TaxCatchAll" ma:showField="CatchAllData" ma:web="fd6dfc79-66c6-4f79-91bd-5baad7c1fe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6dfc79-66c6-4f79-91bd-5baad7c1fe87" xsi:nil="true"/>
    <lcf76f155ced4ddcb4097134ff3c332f xmlns="0cec425b-283a-44d8-ab13-937e9d219849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F4B0E-A31D-4BCA-98D9-97E3FF0D2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ec425b-283a-44d8-ab13-937e9d219849"/>
    <ds:schemaRef ds:uri="fd6dfc79-66c6-4f79-91bd-5baad7c1f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028821-6D15-46B0-A573-3932B19934DE}">
  <ds:schemaRefs>
    <ds:schemaRef ds:uri="http://schemas.microsoft.com/office/2006/metadata/properties"/>
    <ds:schemaRef ds:uri="http://schemas.microsoft.com/office/infopath/2007/PartnerControls"/>
    <ds:schemaRef ds:uri="fd6dfc79-66c6-4f79-91bd-5baad7c1fe87"/>
    <ds:schemaRef ds:uri="0cec425b-283a-44d8-ab13-937e9d219849"/>
  </ds:schemaRefs>
</ds:datastoreItem>
</file>

<file path=customXml/itemProps4.xml><?xml version="1.0" encoding="utf-8"?>
<ds:datastoreItem xmlns:ds="http://schemas.openxmlformats.org/officeDocument/2006/customXml" ds:itemID="{FACE9D6D-60B9-418A-B120-FA973607749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6D53BFA-53FA-4AE2-A588-38D63C964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Delta Hat Report.2dotx</Template>
  <TotalTime>4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outline for a statistical analysis plan to assess treatment effect waning</vt:lpstr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statistical analysis plan to assess differences in R packages to perform match adjusted indirect comparisons</dc:title>
  <dc:subject>Ross Maconachie and Gemma Gooud, MSD</dc:subject>
  <dc:creator>Delta Hat</dc:creator>
  <cp:keywords/>
  <dc:description/>
  <cp:lastModifiedBy>Kurt Taylor</cp:lastModifiedBy>
  <cp:revision>4</cp:revision>
  <dcterms:created xsi:type="dcterms:W3CDTF">2023-11-24T11:43:00Z</dcterms:created>
  <dcterms:modified xsi:type="dcterms:W3CDTF">2023-12-06T10:14:00Z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0x01010062A7DACD816BA346898B365D9DC4BD11</vt:lpwstr>
  </property>
  <property fmtid="{D5CDD505-2E9C-101B-9397-08002B2CF9AE}" pid="3" name="Order">
    <vt:r8>434200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  <property fmtid="{D5CDD505-2E9C-101B-9397-08002B2CF9AE}" pid="11" name="ZOTERO_PREF_1">
    <vt:lpwstr>&lt;data data-version="3" zotero-version="6.0.30"&gt;&lt;session id="EneFDfKO"/&gt;&lt;style id="http://www.zotero.org/styles/vancouver-superscript" locale="en-GB" hasBibliography="1" bibliographyStyleHasBeenSet="1"/&gt;&lt;prefs&gt;&lt;pref name="fieldType" value="Field"/&gt;&lt;pref na</vt:lpwstr>
  </property>
  <property fmtid="{D5CDD505-2E9C-101B-9397-08002B2CF9AE}" pid="12" name="ZOTERO_PREF_2">
    <vt:lpwstr>me="automaticJournalAbbreviations" value="true"/&gt;&lt;/prefs&gt;&lt;/data&gt;</vt:lpwstr>
  </property>
</Properties>
</file>